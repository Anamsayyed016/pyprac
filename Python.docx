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697B" w14:textId="1E96025C" w:rsidR="00A9204E" w:rsidRDefault="0068349C" w:rsidP="0068349C">
      <w:pPr>
        <w:pStyle w:val="Heading1"/>
        <w:rPr>
          <w:sz w:val="44"/>
          <w:szCs w:val="44"/>
          <w:lang w:val="en-IN"/>
        </w:rPr>
      </w:pPr>
      <w:r w:rsidRPr="0068349C">
        <w:rPr>
          <w:sz w:val="44"/>
          <w:szCs w:val="44"/>
          <w:lang w:val="en-IN"/>
        </w:rPr>
        <w:t xml:space="preserve">What is programming </w:t>
      </w:r>
      <w:proofErr w:type="gramStart"/>
      <w:r w:rsidRPr="0068349C">
        <w:rPr>
          <w:sz w:val="44"/>
          <w:szCs w:val="44"/>
          <w:lang w:val="en-IN"/>
        </w:rPr>
        <w:t>languages</w:t>
      </w:r>
      <w:r>
        <w:rPr>
          <w:sz w:val="44"/>
          <w:szCs w:val="44"/>
          <w:lang w:val="en-IN"/>
        </w:rPr>
        <w:t>:-</w:t>
      </w:r>
      <w:proofErr w:type="gramEnd"/>
    </w:p>
    <w:p w14:paraId="281831F2" w14:textId="77777777" w:rsidR="0068349C" w:rsidRDefault="0068349C" w:rsidP="0068349C">
      <w:pPr>
        <w:rPr>
          <w:lang w:val="en-IN"/>
        </w:rPr>
      </w:pPr>
    </w:p>
    <w:p w14:paraId="2660FDCC" w14:textId="77777777" w:rsidR="0068349C" w:rsidRDefault="0068349C" w:rsidP="0068349C">
      <w:pPr>
        <w:rPr>
          <w:lang w:val="en-IN"/>
        </w:rPr>
      </w:pPr>
    </w:p>
    <w:p w14:paraId="66B57A67" w14:textId="741C50D6" w:rsidR="0068349C" w:rsidRDefault="0068349C" w:rsidP="0068349C">
      <w:pPr>
        <w:rPr>
          <w:rFonts w:ascii="Arial Narrow" w:hAnsi="Arial Narrow"/>
          <w:sz w:val="36"/>
          <w:szCs w:val="36"/>
          <w:lang w:val="en-IN"/>
        </w:rPr>
      </w:pPr>
      <w:r>
        <w:rPr>
          <w:rFonts w:ascii="Arial Narrow" w:hAnsi="Arial Narrow"/>
          <w:sz w:val="36"/>
          <w:szCs w:val="36"/>
          <w:lang w:val="en-IN"/>
        </w:rPr>
        <w:t>Programming languages are that type of language that are used to instruct the command to the computer and its use to write a create a web devolvement, mobile development and software’s.</w:t>
      </w:r>
    </w:p>
    <w:p w14:paraId="6BD9F8A9" w14:textId="77777777" w:rsidR="0068349C" w:rsidRDefault="0068349C" w:rsidP="0068349C">
      <w:pPr>
        <w:rPr>
          <w:rFonts w:ascii="Arial Narrow" w:hAnsi="Arial Narrow"/>
          <w:sz w:val="36"/>
          <w:szCs w:val="36"/>
          <w:lang w:val="en-IN"/>
        </w:rPr>
      </w:pPr>
    </w:p>
    <w:p w14:paraId="51B2D2C9" w14:textId="1CF51A7D" w:rsidR="00A96A61" w:rsidRDefault="0068349C" w:rsidP="0068349C">
      <w:pPr>
        <w:rPr>
          <w:rFonts w:ascii="Arial Narrow" w:hAnsi="Arial Narrow"/>
          <w:sz w:val="36"/>
          <w:szCs w:val="36"/>
          <w:lang w:val="en-IN"/>
        </w:rPr>
      </w:pPr>
      <w:r>
        <w:rPr>
          <w:rFonts w:ascii="Arial Narrow" w:hAnsi="Arial Narrow"/>
          <w:sz w:val="36"/>
          <w:szCs w:val="36"/>
          <w:lang w:val="en-IN"/>
        </w:rPr>
        <w:tab/>
      </w:r>
      <w:r w:rsidR="00A96A61">
        <w:rPr>
          <w:rFonts w:ascii="Arial Narrow" w:hAnsi="Arial Narrow"/>
          <w:sz w:val="36"/>
          <w:szCs w:val="36"/>
          <w:lang w:val="en-IN"/>
        </w:rPr>
        <w:t>Human-intermediate      ---------</w:t>
      </w:r>
      <w:r w:rsidR="00A96A61" w:rsidRPr="00A96A61">
        <w:rPr>
          <w:rFonts w:ascii="Arial Narrow" w:hAnsi="Arial Narrow"/>
          <w:sz w:val="36"/>
          <w:szCs w:val="36"/>
          <w:lang w:val="en-IN"/>
        </w:rPr>
        <w:sym w:font="Wingdings" w:char="F0E0"/>
      </w:r>
      <w:r w:rsidR="00A96A61">
        <w:rPr>
          <w:rFonts w:ascii="Arial Narrow" w:hAnsi="Arial Narrow"/>
          <w:sz w:val="36"/>
          <w:szCs w:val="36"/>
          <w:lang w:val="en-IN"/>
        </w:rPr>
        <w:t xml:space="preserve"> Converted -------</w:t>
      </w:r>
      <w:r w:rsidR="00A96A61" w:rsidRPr="00A96A61">
        <w:rPr>
          <w:rFonts w:ascii="Arial Narrow" w:hAnsi="Arial Narrow"/>
          <w:sz w:val="36"/>
          <w:szCs w:val="36"/>
          <w:lang w:val="en-IN"/>
        </w:rPr>
        <w:sym w:font="Wingdings" w:char="F0E0"/>
      </w:r>
      <w:r w:rsidR="00A96A61">
        <w:rPr>
          <w:rFonts w:ascii="Arial Narrow" w:hAnsi="Arial Narrow"/>
          <w:sz w:val="36"/>
          <w:szCs w:val="36"/>
          <w:lang w:val="en-IN"/>
        </w:rPr>
        <w:tab/>
        <w:t>Computer</w:t>
      </w:r>
    </w:p>
    <w:p w14:paraId="33229F04" w14:textId="0FF8B452" w:rsidR="00A96A61" w:rsidRDefault="00A96A61" w:rsidP="0068349C">
      <w:pPr>
        <w:rPr>
          <w:rFonts w:ascii="Arial Narrow" w:hAnsi="Arial Narrow"/>
          <w:sz w:val="36"/>
          <w:szCs w:val="36"/>
          <w:lang w:val="en-IN"/>
        </w:rPr>
      </w:pP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  <w:t>(Compiler,</w:t>
      </w: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</w:r>
    </w:p>
    <w:p w14:paraId="453A3EE1" w14:textId="7CB16600" w:rsidR="00A96A61" w:rsidRDefault="00A96A61" w:rsidP="0068349C">
      <w:pPr>
        <w:rPr>
          <w:rFonts w:ascii="Arial Narrow" w:hAnsi="Arial Narrow"/>
          <w:sz w:val="36"/>
          <w:szCs w:val="36"/>
          <w:lang w:val="en-IN"/>
        </w:rPr>
      </w:pP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  <w:t>Interpreter, assembler)</w:t>
      </w:r>
      <w:r>
        <w:rPr>
          <w:rFonts w:ascii="Arial Narrow" w:hAnsi="Arial Narrow"/>
          <w:sz w:val="36"/>
          <w:szCs w:val="36"/>
          <w:lang w:val="en-IN"/>
        </w:rPr>
        <w:tab/>
        <w:t>(into machine languages</w:t>
      </w:r>
    </w:p>
    <w:p w14:paraId="1C54A560" w14:textId="694A6652" w:rsidR="00A96A61" w:rsidRDefault="00A96A61" w:rsidP="0068349C">
      <w:pPr>
        <w:rPr>
          <w:rFonts w:ascii="Arial Narrow" w:hAnsi="Arial Narrow"/>
          <w:sz w:val="36"/>
          <w:szCs w:val="36"/>
          <w:lang w:val="en-IN"/>
        </w:rPr>
      </w:pP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</w:r>
      <w:r>
        <w:rPr>
          <w:rFonts w:ascii="Arial Narrow" w:hAnsi="Arial Narrow"/>
          <w:sz w:val="36"/>
          <w:szCs w:val="36"/>
          <w:lang w:val="en-IN"/>
        </w:rPr>
        <w:tab/>
      </w:r>
    </w:p>
    <w:p w14:paraId="5CF6069C" w14:textId="77777777" w:rsidR="0068349C" w:rsidRDefault="0068349C" w:rsidP="0068349C">
      <w:pPr>
        <w:rPr>
          <w:rFonts w:ascii="Arial Narrow" w:hAnsi="Arial Narrow"/>
          <w:sz w:val="36"/>
          <w:szCs w:val="36"/>
          <w:lang w:val="en-IN"/>
        </w:rPr>
      </w:pPr>
    </w:p>
    <w:p w14:paraId="36467980" w14:textId="1D47B750" w:rsidR="00A96A61" w:rsidRDefault="00A96A61" w:rsidP="00A96A61">
      <w:pPr>
        <w:pStyle w:val="Heading1"/>
        <w:rPr>
          <w:sz w:val="44"/>
          <w:szCs w:val="44"/>
          <w:lang w:val="en-IN"/>
        </w:rPr>
      </w:pPr>
      <w:r>
        <w:rPr>
          <w:lang w:val="en-IN"/>
        </w:rPr>
        <w:tab/>
      </w:r>
      <w:r w:rsidRPr="00A96A61">
        <w:rPr>
          <w:sz w:val="44"/>
          <w:szCs w:val="44"/>
          <w:lang w:val="en-IN"/>
        </w:rPr>
        <w:t xml:space="preserve">Types of Programming </w:t>
      </w:r>
      <w:proofErr w:type="gramStart"/>
      <w:r w:rsidRPr="00A96A61">
        <w:rPr>
          <w:sz w:val="44"/>
          <w:szCs w:val="44"/>
          <w:lang w:val="en-IN"/>
        </w:rPr>
        <w:t>Languages:-</w:t>
      </w:r>
      <w:proofErr w:type="gramEnd"/>
    </w:p>
    <w:p w14:paraId="148E571C" w14:textId="77777777" w:rsidR="00A96A61" w:rsidRDefault="00A96A61" w:rsidP="00A96A61">
      <w:pPr>
        <w:rPr>
          <w:lang w:val="en-IN"/>
        </w:rPr>
      </w:pPr>
    </w:p>
    <w:p w14:paraId="15A14667" w14:textId="235F15CF" w:rsidR="00A96A61" w:rsidRDefault="00A96A61" w:rsidP="00A96A61">
      <w:pPr>
        <w:rPr>
          <w:lang w:val="en-IN"/>
        </w:rPr>
      </w:pPr>
    </w:p>
    <w:p w14:paraId="071BAB24" w14:textId="77777777" w:rsidR="008033D5" w:rsidRDefault="00A96A61" w:rsidP="00A96A61">
      <w:pPr>
        <w:pStyle w:val="Heading3"/>
        <w:rPr>
          <w:sz w:val="36"/>
          <w:szCs w:val="36"/>
          <w:lang w:val="en-IN"/>
        </w:rPr>
      </w:pPr>
      <w:r w:rsidRPr="00A96A61">
        <w:rPr>
          <w:sz w:val="36"/>
          <w:szCs w:val="36"/>
          <w:lang w:val="en-IN"/>
        </w:rPr>
        <w:t>Directly Communicate wit</w:t>
      </w:r>
      <w:r w:rsidR="008033D5">
        <w:rPr>
          <w:sz w:val="36"/>
          <w:szCs w:val="36"/>
          <w:lang w:val="en-IN"/>
        </w:rPr>
        <w:t xml:space="preserve">h </w:t>
      </w:r>
    </w:p>
    <w:p w14:paraId="57DF5946" w14:textId="72A034EF" w:rsidR="00A96A61" w:rsidRDefault="008033D5" w:rsidP="00A96A61">
      <w:pPr>
        <w:pStyle w:val="Heading3"/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h</w:t>
      </w:r>
      <w:r w:rsidR="00A96A61" w:rsidRPr="00A96A61">
        <w:rPr>
          <w:sz w:val="36"/>
          <w:szCs w:val="36"/>
          <w:lang w:val="en-IN"/>
        </w:rPr>
        <w:t>ardware</w:t>
      </w:r>
      <w:r w:rsidR="00A96A61">
        <w:rPr>
          <w:sz w:val="36"/>
          <w:szCs w:val="36"/>
          <w:lang w:val="en-IN"/>
        </w:rPr>
        <w:t>:-</w:t>
      </w:r>
      <w:proofErr w:type="gramEnd"/>
    </w:p>
    <w:p w14:paraId="362920AD" w14:textId="77777777" w:rsidR="008033D5" w:rsidRDefault="008033D5" w:rsidP="008033D5">
      <w:pPr>
        <w:rPr>
          <w:lang w:val="en-IN"/>
        </w:rPr>
      </w:pPr>
    </w:p>
    <w:p w14:paraId="78862DE8" w14:textId="1B36DE34" w:rsidR="008033D5" w:rsidRPr="008033D5" w:rsidRDefault="008033D5" w:rsidP="008033D5">
      <w:pPr>
        <w:rPr>
          <w:sz w:val="36"/>
          <w:szCs w:val="36"/>
          <w:lang w:val="en-IN"/>
        </w:rPr>
      </w:pPr>
      <w:r>
        <w:rPr>
          <w:lang w:val="en-IN"/>
        </w:rPr>
        <w:tab/>
      </w:r>
      <w:r w:rsidRPr="008033D5">
        <w:rPr>
          <w:sz w:val="36"/>
          <w:szCs w:val="36"/>
          <w:lang w:val="en-IN"/>
        </w:rPr>
        <w:t>Low Level languages</w:t>
      </w:r>
    </w:p>
    <w:p w14:paraId="761E85FA" w14:textId="77777777" w:rsidR="0068349C" w:rsidRDefault="0068349C" w:rsidP="0068349C">
      <w:pPr>
        <w:rPr>
          <w:rFonts w:ascii="Arial Narrow" w:hAnsi="Arial Narrow"/>
          <w:sz w:val="36"/>
          <w:szCs w:val="36"/>
          <w:lang w:val="en-IN"/>
        </w:rPr>
      </w:pPr>
    </w:p>
    <w:p w14:paraId="79A7B1C5" w14:textId="77777777" w:rsidR="0068349C" w:rsidRPr="0068349C" w:rsidRDefault="0068349C" w:rsidP="0068349C">
      <w:pPr>
        <w:rPr>
          <w:rFonts w:ascii="Arial Narrow" w:hAnsi="Arial Narrow"/>
          <w:sz w:val="36"/>
          <w:szCs w:val="36"/>
          <w:lang w:val="en-IN"/>
        </w:rPr>
      </w:pPr>
    </w:p>
    <w:p w14:paraId="2AF3D160" w14:textId="77777777" w:rsidR="0068349C" w:rsidRPr="0068349C" w:rsidRDefault="0068349C" w:rsidP="0068349C">
      <w:pPr>
        <w:rPr>
          <w:lang w:val="en-IN"/>
        </w:rPr>
      </w:pPr>
    </w:p>
    <w:sectPr w:rsidR="0068349C" w:rsidRPr="0068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6610136">
    <w:abstractNumId w:val="19"/>
  </w:num>
  <w:num w:numId="2" w16cid:durableId="1911500939">
    <w:abstractNumId w:val="12"/>
  </w:num>
  <w:num w:numId="3" w16cid:durableId="1047534109">
    <w:abstractNumId w:val="10"/>
  </w:num>
  <w:num w:numId="4" w16cid:durableId="1555434616">
    <w:abstractNumId w:val="21"/>
  </w:num>
  <w:num w:numId="5" w16cid:durableId="1038706394">
    <w:abstractNumId w:val="13"/>
  </w:num>
  <w:num w:numId="6" w16cid:durableId="1276987759">
    <w:abstractNumId w:val="16"/>
  </w:num>
  <w:num w:numId="7" w16cid:durableId="1790972571">
    <w:abstractNumId w:val="18"/>
  </w:num>
  <w:num w:numId="8" w16cid:durableId="1861580843">
    <w:abstractNumId w:val="9"/>
  </w:num>
  <w:num w:numId="9" w16cid:durableId="78989967">
    <w:abstractNumId w:val="7"/>
  </w:num>
  <w:num w:numId="10" w16cid:durableId="796417480">
    <w:abstractNumId w:val="6"/>
  </w:num>
  <w:num w:numId="11" w16cid:durableId="1589341083">
    <w:abstractNumId w:val="5"/>
  </w:num>
  <w:num w:numId="12" w16cid:durableId="884803291">
    <w:abstractNumId w:val="4"/>
  </w:num>
  <w:num w:numId="13" w16cid:durableId="1566602333">
    <w:abstractNumId w:val="8"/>
  </w:num>
  <w:num w:numId="14" w16cid:durableId="978532382">
    <w:abstractNumId w:val="3"/>
  </w:num>
  <w:num w:numId="15" w16cid:durableId="353848855">
    <w:abstractNumId w:val="2"/>
  </w:num>
  <w:num w:numId="16" w16cid:durableId="1696300046">
    <w:abstractNumId w:val="1"/>
  </w:num>
  <w:num w:numId="17" w16cid:durableId="726802013">
    <w:abstractNumId w:val="0"/>
  </w:num>
  <w:num w:numId="18" w16cid:durableId="417991716">
    <w:abstractNumId w:val="14"/>
  </w:num>
  <w:num w:numId="19" w16cid:durableId="924461588">
    <w:abstractNumId w:val="15"/>
  </w:num>
  <w:num w:numId="20" w16cid:durableId="280497076">
    <w:abstractNumId w:val="20"/>
  </w:num>
  <w:num w:numId="21" w16cid:durableId="2027094532">
    <w:abstractNumId w:val="17"/>
  </w:num>
  <w:num w:numId="22" w16cid:durableId="1166869452">
    <w:abstractNumId w:val="11"/>
  </w:num>
  <w:num w:numId="23" w16cid:durableId="5716179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F0"/>
    <w:rsid w:val="00331339"/>
    <w:rsid w:val="00594C26"/>
    <w:rsid w:val="00645252"/>
    <w:rsid w:val="0068349C"/>
    <w:rsid w:val="006D3D74"/>
    <w:rsid w:val="006F459B"/>
    <w:rsid w:val="008033D5"/>
    <w:rsid w:val="0083569A"/>
    <w:rsid w:val="00A9204E"/>
    <w:rsid w:val="00A96A61"/>
    <w:rsid w:val="00F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B075"/>
  <w15:chartTrackingRefBased/>
  <w15:docId w15:val="{39CDD72F-A732-4497-B957-F7E99251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ms\AppData\Local\Microsoft\Office\16.0\DTS\en-IN%7b5A6FE3D1-9B1F-4BBD-9847-6B69EFB2F0AF%7d\%7b3F9FC325-090D-485C-8884-4E985E5AA86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D0609C-2F62-4C41-ADCA-B13EB6A0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{3F9FC325-090D-485C-8884-4E985E5AA865}tf02786999_win32.dotx</Template>
  <TotalTime>57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Sayyed</dc:creator>
  <cp:keywords/>
  <dc:description/>
  <cp:lastModifiedBy>Anam Sayyed</cp:lastModifiedBy>
  <cp:revision>4</cp:revision>
  <dcterms:created xsi:type="dcterms:W3CDTF">2025-02-15T11:31:00Z</dcterms:created>
  <dcterms:modified xsi:type="dcterms:W3CDTF">2025-02-15T12:28:00Z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